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B110D5B" w14:textId="77777777" w:rsidR="008F1674" w:rsidRDefault="008F1674">
      <w:pPr>
        <w:pStyle w:val="ListParagraph"/>
        <w:widowControl w:val="0"/>
        <w:numPr>
          <w:ilvl w:val="0"/>
          <w:numId w:val="1"/>
        </w:numPr>
        <w:jc w:val="both"/>
      </w:pPr>
      <w:bookmarkStart w:id="0" w:name="_GoBack"/>
      <w:bookmarkEnd w:id="0"/>
      <w:r>
        <w:rPr>
          <w:b/>
          <w:bCs/>
        </w:rPr>
        <w:t xml:space="preserve">Nombre del Proyecto: </w:t>
      </w:r>
      <w:r>
        <w:t>“ Aplicación para patologías oculares”</w:t>
      </w:r>
    </w:p>
    <w:p w14:paraId="183A3C58" w14:textId="77777777" w:rsidR="008F1674" w:rsidRDefault="008F1674">
      <w:pPr>
        <w:widowControl w:val="0"/>
        <w:jc w:val="both"/>
      </w:pPr>
    </w:p>
    <w:p w14:paraId="0D29BF1C" w14:textId="77777777" w:rsidR="008F1674" w:rsidRDefault="008F1674">
      <w:pPr>
        <w:pStyle w:val="ListParagraph"/>
        <w:widowControl w:val="0"/>
        <w:numPr>
          <w:ilvl w:val="0"/>
          <w:numId w:val="1"/>
        </w:numPr>
        <w:jc w:val="both"/>
      </w:pPr>
      <w:r>
        <w:rPr>
          <w:b/>
          <w:bCs/>
        </w:rPr>
        <w:t xml:space="preserve">Propósito y alcance: </w:t>
      </w:r>
    </w:p>
    <w:p w14:paraId="15953F0F" w14:textId="77777777" w:rsidR="008F1674" w:rsidRDefault="008F1674">
      <w:pPr>
        <w:widowControl w:val="0"/>
        <w:jc w:val="both"/>
      </w:pPr>
    </w:p>
    <w:p w14:paraId="19A0EA88" w14:textId="77777777" w:rsidR="008F1674" w:rsidRDefault="008F1674">
      <w:pPr>
        <w:widowControl w:val="0"/>
        <w:ind w:left="708"/>
        <w:jc w:val="both"/>
        <w:rPr>
          <w:b/>
          <w:bCs/>
        </w:rPr>
      </w:pPr>
      <w:r>
        <w:t>El propósito de nuestra aplicación es hacer llegar a los usuarios que lo demanden la información necesaria para resolver sus dudas sobre las diferentes patologías oculares. Nuestro plan es que las mismas puedan acceder a ellas a través de tres vías:</w:t>
      </w:r>
    </w:p>
    <w:p w14:paraId="4D523334" w14:textId="77777777" w:rsidR="008F1674" w:rsidRDefault="008F1674">
      <w:pPr>
        <w:widowControl w:val="0"/>
        <w:jc w:val="both"/>
        <w:rPr>
          <w:b/>
          <w:bCs/>
        </w:rPr>
      </w:pPr>
    </w:p>
    <w:p w14:paraId="65833CE3" w14:textId="77777777" w:rsidR="008F1674" w:rsidRDefault="008F1674">
      <w:pPr>
        <w:pStyle w:val="ListParagraph"/>
        <w:widowControl w:val="0"/>
        <w:numPr>
          <w:ilvl w:val="0"/>
          <w:numId w:val="2"/>
        </w:numPr>
        <w:ind w:left="1560" w:firstLine="0"/>
        <w:jc w:val="both"/>
      </w:pPr>
      <w:r>
        <w:t>Por un lado, podrán acceder a un consultorio buscando por el nombre de las patologías y les mostrará toda la información existente. En ella, podrán encontrar la definición, las causas, los síntomas y sus tratamientos.</w:t>
      </w:r>
    </w:p>
    <w:p w14:paraId="76C3B8FD" w14:textId="77777777" w:rsidR="008F1674" w:rsidRDefault="008F1674">
      <w:pPr>
        <w:widowControl w:val="0"/>
        <w:ind w:left="1560"/>
        <w:jc w:val="both"/>
      </w:pPr>
    </w:p>
    <w:p w14:paraId="4D9CAAA9" w14:textId="77777777" w:rsidR="008F1674" w:rsidRDefault="008F1674">
      <w:pPr>
        <w:pStyle w:val="ListParagraph"/>
        <w:widowControl w:val="0"/>
        <w:numPr>
          <w:ilvl w:val="0"/>
          <w:numId w:val="2"/>
        </w:numPr>
        <w:ind w:left="1560" w:firstLine="0"/>
        <w:jc w:val="both"/>
      </w:pPr>
      <w:r>
        <w:t>Por otro lado, podrán acceder buscando por los síntomas.</w:t>
      </w:r>
    </w:p>
    <w:p w14:paraId="0E4BECD7" w14:textId="77777777" w:rsidR="008F1674" w:rsidRDefault="008F1674">
      <w:pPr>
        <w:widowControl w:val="0"/>
        <w:ind w:left="1560"/>
        <w:jc w:val="both"/>
      </w:pPr>
    </w:p>
    <w:p w14:paraId="11C9A69C" w14:textId="77777777" w:rsidR="008F1674" w:rsidRDefault="008F1674">
      <w:pPr>
        <w:pStyle w:val="ListParagraph"/>
        <w:widowControl w:val="0"/>
        <w:numPr>
          <w:ilvl w:val="0"/>
          <w:numId w:val="2"/>
        </w:numPr>
        <w:ind w:left="1560" w:firstLine="0"/>
        <w:jc w:val="both"/>
      </w:pPr>
      <w:r>
        <w:t>Finalmente, tendrán a su disposición un asistente que les guiará mediante un cuestionario para poder averiguar la patología detallada.</w:t>
      </w:r>
    </w:p>
    <w:p w14:paraId="0009727C" w14:textId="77777777" w:rsidR="008F1674" w:rsidRDefault="008F1674">
      <w:pPr>
        <w:widowControl w:val="0"/>
        <w:jc w:val="both"/>
      </w:pPr>
    </w:p>
    <w:p w14:paraId="0579C14A" w14:textId="77777777" w:rsidR="008F1674" w:rsidRDefault="008F1674">
      <w:pPr>
        <w:widowControl w:val="0"/>
        <w:ind w:left="708"/>
        <w:jc w:val="both"/>
      </w:pPr>
      <w:r>
        <w:t>Esta aplicación esta enfocada a usuarios preocupados con su salud visual así como usuarios que tengan un interés educativo sobre las patologías visuales.</w:t>
      </w:r>
    </w:p>
    <w:p w14:paraId="2AF8D6E1" w14:textId="77777777" w:rsidR="008F1674" w:rsidRDefault="008F1674">
      <w:pPr>
        <w:widowControl w:val="0"/>
        <w:jc w:val="both"/>
      </w:pPr>
    </w:p>
    <w:p w14:paraId="27583034" w14:textId="77777777" w:rsidR="008F1674" w:rsidRDefault="008F1674">
      <w:pPr>
        <w:pStyle w:val="ListParagraph"/>
        <w:widowControl w:val="0"/>
        <w:ind w:left="426"/>
        <w:jc w:val="both"/>
      </w:pPr>
    </w:p>
    <w:p w14:paraId="7D3E0092" w14:textId="77777777" w:rsidR="008F1674" w:rsidRDefault="008F1674">
      <w:pPr>
        <w:pStyle w:val="ListParagraph"/>
        <w:widowControl w:val="0"/>
        <w:numPr>
          <w:ilvl w:val="0"/>
          <w:numId w:val="1"/>
        </w:numPr>
        <w:jc w:val="both"/>
      </w:pPr>
      <w:r>
        <w:rPr>
          <w:b/>
          <w:bCs/>
        </w:rPr>
        <w:t xml:space="preserve">Arquitectura: </w:t>
      </w:r>
    </w:p>
    <w:p w14:paraId="4EA8DE65" w14:textId="77777777" w:rsidR="008F1674" w:rsidRDefault="008F1674">
      <w:pPr>
        <w:widowControl w:val="0"/>
        <w:ind w:left="360"/>
        <w:jc w:val="both"/>
      </w:pPr>
    </w:p>
    <w:p w14:paraId="3F689E2F" w14:textId="77777777" w:rsidR="008F1674" w:rsidRDefault="008F1674">
      <w:pPr>
        <w:widowControl w:val="0"/>
        <w:ind w:firstLine="708"/>
        <w:jc w:val="both"/>
      </w:pPr>
      <w:r>
        <w:t>La aplicación tendrá una arquitectura de tres capas, siendo:</w:t>
      </w:r>
    </w:p>
    <w:p w14:paraId="2B895495" w14:textId="77777777" w:rsidR="008F1674" w:rsidRDefault="008F1674">
      <w:pPr>
        <w:widowControl w:val="0"/>
        <w:jc w:val="both"/>
      </w:pPr>
    </w:p>
    <w:p w14:paraId="4E7E93FF" w14:textId="77777777" w:rsidR="008F1674" w:rsidRDefault="008F1674">
      <w:pPr>
        <w:pStyle w:val="ListParagraph"/>
        <w:widowControl w:val="0"/>
        <w:numPr>
          <w:ilvl w:val="0"/>
          <w:numId w:val="3"/>
        </w:numPr>
        <w:jc w:val="both"/>
      </w:pPr>
      <w:r>
        <w:t>Capa de presentación (parte en el cliente y parte en el servidor) Navegador Web</w:t>
      </w:r>
    </w:p>
    <w:p w14:paraId="69007C7E" w14:textId="77777777" w:rsidR="008F1674" w:rsidRDefault="008F1674">
      <w:pPr>
        <w:pStyle w:val="ListParagraph"/>
        <w:widowControl w:val="0"/>
        <w:jc w:val="both"/>
      </w:pPr>
    </w:p>
    <w:p w14:paraId="52B4EC54" w14:textId="77777777" w:rsidR="008F1674" w:rsidRDefault="008F1674">
      <w:pPr>
        <w:pStyle w:val="ListParagraph"/>
        <w:widowControl w:val="0"/>
        <w:numPr>
          <w:ilvl w:val="0"/>
          <w:numId w:val="2"/>
        </w:numPr>
        <w:jc w:val="both"/>
      </w:pPr>
      <w:r>
        <w:t>Recoge la información del usuario y la envía al servidor (cliente)</w:t>
      </w:r>
    </w:p>
    <w:p w14:paraId="01DB2457" w14:textId="77777777" w:rsidR="008F1674" w:rsidRDefault="008F1674">
      <w:pPr>
        <w:pStyle w:val="ListParagraph"/>
        <w:widowControl w:val="0"/>
        <w:numPr>
          <w:ilvl w:val="0"/>
          <w:numId w:val="2"/>
        </w:numPr>
        <w:jc w:val="both"/>
      </w:pPr>
      <w:r>
        <w:t>Manda información a la capa de proceso para su procesado</w:t>
      </w:r>
    </w:p>
    <w:p w14:paraId="4F0DDE91" w14:textId="77777777" w:rsidR="008F1674" w:rsidRDefault="008F1674">
      <w:pPr>
        <w:pStyle w:val="ListParagraph"/>
        <w:widowControl w:val="0"/>
        <w:numPr>
          <w:ilvl w:val="0"/>
          <w:numId w:val="2"/>
        </w:numPr>
        <w:jc w:val="both"/>
      </w:pPr>
      <w:r>
        <w:t>Recibe los resultados de la capa de proceso</w:t>
      </w:r>
    </w:p>
    <w:p w14:paraId="62204D06" w14:textId="77777777" w:rsidR="008F1674" w:rsidRDefault="008F1674">
      <w:pPr>
        <w:pStyle w:val="ListParagraph"/>
        <w:widowControl w:val="0"/>
        <w:numPr>
          <w:ilvl w:val="0"/>
          <w:numId w:val="2"/>
        </w:numPr>
        <w:jc w:val="both"/>
      </w:pPr>
      <w:r>
        <w:t>Generan la presentación</w:t>
      </w:r>
    </w:p>
    <w:p w14:paraId="0C37C2B0" w14:textId="77777777" w:rsidR="008F1674" w:rsidRDefault="008F1674">
      <w:pPr>
        <w:pStyle w:val="ListParagraph"/>
        <w:widowControl w:val="0"/>
        <w:numPr>
          <w:ilvl w:val="0"/>
          <w:numId w:val="2"/>
        </w:numPr>
        <w:jc w:val="both"/>
      </w:pPr>
      <w:r>
        <w:t>Visualizan la presentación al usuario (cliente)</w:t>
      </w:r>
    </w:p>
    <w:p w14:paraId="523495CE" w14:textId="77777777" w:rsidR="008F1674" w:rsidRDefault="008F1674">
      <w:pPr>
        <w:widowControl w:val="0"/>
        <w:ind w:left="3328"/>
        <w:jc w:val="both"/>
      </w:pPr>
    </w:p>
    <w:p w14:paraId="4663DEB2" w14:textId="77777777" w:rsidR="008F1674" w:rsidRDefault="008F1674">
      <w:pPr>
        <w:pStyle w:val="ListParagraph"/>
        <w:widowControl w:val="0"/>
        <w:numPr>
          <w:ilvl w:val="0"/>
          <w:numId w:val="3"/>
        </w:numPr>
        <w:jc w:val="both"/>
      </w:pPr>
      <w:r>
        <w:t>Capa de proceso (servidor web)</w:t>
      </w:r>
    </w:p>
    <w:p w14:paraId="00632ADC" w14:textId="77777777" w:rsidR="008F1674" w:rsidRDefault="008F1674">
      <w:pPr>
        <w:widowControl w:val="0"/>
        <w:jc w:val="both"/>
      </w:pPr>
    </w:p>
    <w:p w14:paraId="776FE561" w14:textId="77777777" w:rsidR="008F1674" w:rsidRDefault="008F1674">
      <w:pPr>
        <w:pStyle w:val="ListParagraph"/>
        <w:widowControl w:val="0"/>
        <w:numPr>
          <w:ilvl w:val="0"/>
          <w:numId w:val="2"/>
        </w:numPr>
        <w:jc w:val="both"/>
      </w:pPr>
      <w:r>
        <w:t>Recibe la entrada de datos de la capa de presentación</w:t>
      </w:r>
    </w:p>
    <w:p w14:paraId="1ABFA192" w14:textId="77777777" w:rsidR="008F1674" w:rsidRDefault="008F1674">
      <w:pPr>
        <w:pStyle w:val="ListParagraph"/>
        <w:widowControl w:val="0"/>
        <w:numPr>
          <w:ilvl w:val="0"/>
          <w:numId w:val="2"/>
        </w:numPr>
        <w:jc w:val="both"/>
      </w:pPr>
      <w:r>
        <w:t>Interactúa con la capa de datos para realizar operaciones</w:t>
      </w:r>
    </w:p>
    <w:p w14:paraId="44A60C1F" w14:textId="77777777" w:rsidR="008F1674" w:rsidRDefault="008F1674">
      <w:pPr>
        <w:pStyle w:val="ListParagraph"/>
        <w:widowControl w:val="0"/>
        <w:numPr>
          <w:ilvl w:val="0"/>
          <w:numId w:val="2"/>
        </w:numPr>
        <w:jc w:val="both"/>
      </w:pPr>
      <w:r>
        <w:t>Manda los resultados procesados a la capa de presentación</w:t>
      </w:r>
    </w:p>
    <w:p w14:paraId="312BCFF0" w14:textId="77777777" w:rsidR="008F1674" w:rsidRDefault="008F1674">
      <w:pPr>
        <w:widowControl w:val="0"/>
        <w:jc w:val="both"/>
      </w:pPr>
    </w:p>
    <w:p w14:paraId="78D4F962" w14:textId="77777777" w:rsidR="008F1674" w:rsidRDefault="008F1674">
      <w:pPr>
        <w:pStyle w:val="ListParagraph"/>
        <w:widowControl w:val="0"/>
        <w:numPr>
          <w:ilvl w:val="0"/>
          <w:numId w:val="3"/>
        </w:numPr>
        <w:jc w:val="both"/>
      </w:pPr>
      <w:r>
        <w:t xml:space="preserve">Capa de datos (servidor de datos) </w:t>
      </w:r>
    </w:p>
    <w:p w14:paraId="1D702495" w14:textId="77777777" w:rsidR="008F1674" w:rsidRDefault="008F1674">
      <w:pPr>
        <w:widowControl w:val="0"/>
        <w:jc w:val="both"/>
      </w:pPr>
    </w:p>
    <w:p w14:paraId="723824E5" w14:textId="77777777" w:rsidR="008F1674" w:rsidRDefault="008F1674">
      <w:pPr>
        <w:pStyle w:val="ListParagraph"/>
        <w:widowControl w:val="0"/>
        <w:numPr>
          <w:ilvl w:val="0"/>
          <w:numId w:val="2"/>
        </w:numPr>
        <w:jc w:val="both"/>
      </w:pPr>
      <w:r>
        <w:t>Almacena los datos</w:t>
      </w:r>
    </w:p>
    <w:p w14:paraId="6EEC4AF1" w14:textId="77777777" w:rsidR="008F1674" w:rsidRDefault="008F1674">
      <w:pPr>
        <w:pStyle w:val="ListParagraph"/>
        <w:widowControl w:val="0"/>
        <w:numPr>
          <w:ilvl w:val="0"/>
          <w:numId w:val="2"/>
        </w:numPr>
        <w:jc w:val="both"/>
      </w:pPr>
      <w:r>
        <w:t>Recupera datos</w:t>
      </w:r>
    </w:p>
    <w:p w14:paraId="7A03F329" w14:textId="77777777" w:rsidR="008F1674" w:rsidRDefault="008F1674">
      <w:pPr>
        <w:pStyle w:val="ListParagraph"/>
        <w:widowControl w:val="0"/>
        <w:numPr>
          <w:ilvl w:val="0"/>
          <w:numId w:val="2"/>
        </w:numPr>
        <w:jc w:val="both"/>
      </w:pPr>
      <w:r>
        <w:t>Mantiene los datos</w:t>
      </w:r>
    </w:p>
    <w:p w14:paraId="04947697" w14:textId="77777777" w:rsidR="008F1674" w:rsidRDefault="008F1674">
      <w:pPr>
        <w:pStyle w:val="ListParagraph"/>
        <w:widowControl w:val="0"/>
        <w:numPr>
          <w:ilvl w:val="0"/>
          <w:numId w:val="2"/>
        </w:numPr>
        <w:jc w:val="both"/>
        <w:rPr>
          <w:b/>
          <w:bCs/>
        </w:rPr>
      </w:pPr>
      <w:r>
        <w:t>Asegura la integridad de los datos</w:t>
      </w:r>
    </w:p>
    <w:p w14:paraId="4E963AB9" w14:textId="77777777" w:rsidR="008F1674" w:rsidRDefault="008F1674">
      <w:pPr>
        <w:widowControl w:val="0"/>
        <w:jc w:val="both"/>
        <w:rPr>
          <w:b/>
          <w:bCs/>
        </w:rPr>
      </w:pPr>
    </w:p>
    <w:p w14:paraId="7457AA10" w14:textId="77777777" w:rsidR="008F1674" w:rsidRDefault="008F1674">
      <w:pPr>
        <w:pStyle w:val="ListParagraph"/>
        <w:widowControl w:val="0"/>
        <w:numPr>
          <w:ilvl w:val="0"/>
          <w:numId w:val="1"/>
        </w:numPr>
        <w:jc w:val="both"/>
        <w:rPr>
          <w:b/>
          <w:bCs/>
        </w:rPr>
      </w:pPr>
      <w:r>
        <w:rPr>
          <w:b/>
          <w:bCs/>
        </w:rPr>
        <w:t>Tecnologías empleadas:</w:t>
      </w:r>
    </w:p>
    <w:p w14:paraId="6224265D" w14:textId="77777777" w:rsidR="008F1674" w:rsidRDefault="008F1674">
      <w:pPr>
        <w:widowControl w:val="0"/>
        <w:ind w:left="426"/>
        <w:jc w:val="both"/>
        <w:rPr>
          <w:b/>
          <w:bCs/>
        </w:rPr>
      </w:pPr>
    </w:p>
    <w:p w14:paraId="1FE0B60C" w14:textId="77777777" w:rsidR="008F1674" w:rsidRDefault="008F1674">
      <w:pPr>
        <w:widowControl w:val="0"/>
        <w:ind w:firstLine="708"/>
        <w:jc w:val="both"/>
        <w:rPr>
          <w:bCs/>
        </w:rPr>
      </w:pPr>
      <w:r>
        <w:rPr>
          <w:bCs/>
        </w:rPr>
        <w:t>Las tecnologías que vamos a utilizar en el desarrollo de nuestra aplicación son las siguientes:</w:t>
      </w:r>
    </w:p>
    <w:p w14:paraId="0AB4B24B" w14:textId="77777777" w:rsidR="008F1674" w:rsidRDefault="008F1674">
      <w:pPr>
        <w:pStyle w:val="ListParagraph"/>
        <w:widowControl w:val="0"/>
        <w:ind w:left="1080"/>
        <w:jc w:val="both"/>
        <w:rPr>
          <w:bCs/>
        </w:rPr>
      </w:pPr>
    </w:p>
    <w:p w14:paraId="5128A91B" w14:textId="77777777" w:rsidR="008F1674" w:rsidRDefault="008F1674">
      <w:pPr>
        <w:pStyle w:val="ListParagraph"/>
        <w:widowControl w:val="0"/>
        <w:numPr>
          <w:ilvl w:val="0"/>
          <w:numId w:val="2"/>
        </w:numPr>
        <w:jc w:val="both"/>
        <w:rPr>
          <w:bCs/>
        </w:rPr>
      </w:pPr>
      <w:r>
        <w:rPr>
          <w:bCs/>
        </w:rPr>
        <w:t>HTML, para realizar el diseño web de nuestra aplicación, siendo el mismo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w:t>
      </w:r>
    </w:p>
    <w:p w14:paraId="1FEC640D" w14:textId="77777777" w:rsidR="008F1674" w:rsidRDefault="008F1674">
      <w:pPr>
        <w:pStyle w:val="ListParagraph"/>
        <w:widowControl w:val="0"/>
        <w:ind w:left="1080"/>
        <w:jc w:val="both"/>
        <w:rPr>
          <w:bCs/>
        </w:rPr>
      </w:pPr>
    </w:p>
    <w:p w14:paraId="4AC70822" w14:textId="77777777" w:rsidR="008F1674" w:rsidRDefault="008F1674">
      <w:pPr>
        <w:pStyle w:val="ListParagraph"/>
        <w:widowControl w:val="0"/>
        <w:numPr>
          <w:ilvl w:val="0"/>
          <w:numId w:val="2"/>
        </w:numPr>
        <w:jc w:val="both"/>
        <w:rPr>
          <w:bCs/>
        </w:rPr>
      </w:pPr>
      <w:r>
        <w:rPr>
          <w:bCs/>
        </w:rPr>
        <w:t xml:space="preserve">App Java, para la ejecución de nuestra aplicación utilizaremos este servidor web por adaptarse </w:t>
      </w:r>
      <w:r>
        <w:rPr>
          <w:bCs/>
        </w:rPr>
        <w:lastRenderedPageBreak/>
        <w:t>muy bien a todas la tecnologías existentes y aportarnos flexibilidad.</w:t>
      </w:r>
    </w:p>
    <w:p w14:paraId="508FF025" w14:textId="77777777" w:rsidR="008F1674" w:rsidRDefault="008F1674">
      <w:pPr>
        <w:pStyle w:val="ListParagraph"/>
        <w:widowControl w:val="0"/>
        <w:ind w:left="1080"/>
        <w:jc w:val="both"/>
        <w:rPr>
          <w:bCs/>
        </w:rPr>
      </w:pPr>
    </w:p>
    <w:p w14:paraId="3CFC9595" w14:textId="77777777" w:rsidR="008F1674" w:rsidRDefault="008F1674">
      <w:pPr>
        <w:pStyle w:val="ListParagraph"/>
        <w:widowControl w:val="0"/>
        <w:numPr>
          <w:ilvl w:val="0"/>
          <w:numId w:val="2"/>
        </w:numPr>
        <w:jc w:val="both"/>
        <w:rPr>
          <w:bCs/>
        </w:rPr>
      </w:pPr>
      <w:r>
        <w:rPr>
          <w:bCs/>
        </w:rPr>
        <w:t>MySQL, para la gestión y manejo de nuestra base de datos, ya que es un sistema de gestión de base de datos relacional (RDBMS) de código abierto, basado en lenguaje de consulta estructurado (SQL).</w:t>
      </w:r>
    </w:p>
    <w:p w14:paraId="41033C50" w14:textId="77777777" w:rsidR="008F1674" w:rsidRDefault="008F1674">
      <w:pPr>
        <w:pStyle w:val="ListParagraph"/>
        <w:widowControl w:val="0"/>
        <w:ind w:left="1080"/>
        <w:jc w:val="both"/>
        <w:rPr>
          <w:bCs/>
        </w:rPr>
      </w:pPr>
    </w:p>
    <w:p w14:paraId="342D91F8" w14:textId="77777777" w:rsidR="008F1674" w:rsidRDefault="008F1674">
      <w:pPr>
        <w:pStyle w:val="ListParagraph"/>
        <w:widowControl w:val="0"/>
        <w:ind w:left="1080"/>
        <w:jc w:val="both"/>
        <w:rPr>
          <w:bCs/>
        </w:rPr>
      </w:pPr>
    </w:p>
    <w:p w14:paraId="5345A6D1" w14:textId="77777777" w:rsidR="008F1674" w:rsidRDefault="008F1674">
      <w:pPr>
        <w:pStyle w:val="ListParagraph"/>
        <w:widowControl w:val="0"/>
        <w:numPr>
          <w:ilvl w:val="0"/>
          <w:numId w:val="1"/>
        </w:numPr>
        <w:jc w:val="both"/>
        <w:rPr>
          <w:b/>
          <w:bCs/>
        </w:rPr>
      </w:pPr>
      <w:r>
        <w:rPr>
          <w:b/>
          <w:bCs/>
        </w:rPr>
        <w:t>Repositorio (Nombre, dirección):</w:t>
      </w:r>
    </w:p>
    <w:p w14:paraId="321D83F5" w14:textId="77777777" w:rsidR="008F1674" w:rsidRDefault="008F1674">
      <w:pPr>
        <w:widowControl w:val="0"/>
        <w:jc w:val="both"/>
        <w:rPr>
          <w:b/>
          <w:bCs/>
        </w:rPr>
      </w:pPr>
    </w:p>
    <w:p w14:paraId="315C144A" w14:textId="77777777" w:rsidR="008F1674" w:rsidRDefault="008F1674">
      <w:pPr>
        <w:widowControl w:val="0"/>
        <w:ind w:left="708"/>
        <w:jc w:val="both"/>
        <w:rPr>
          <w:bCs/>
        </w:rPr>
      </w:pPr>
      <w:r>
        <w:rPr>
          <w:bCs/>
        </w:rPr>
        <w:t xml:space="preserve">Para facilitar el desarrollo de la aplicación hemos vinculado nuestro proyecto a un repositorio en GitHub, cuyo nombre es: proyectoPatologiasVisuales y la dirección es: </w:t>
      </w:r>
      <w:hyperlink r:id="rId5" w:history="1">
        <w:r>
          <w:rPr>
            <w:rStyle w:val="Hipervnculo"/>
            <w:bCs/>
          </w:rPr>
          <w:t>https://github.com/proyectoPatologiasVisuales</w:t>
        </w:r>
      </w:hyperlink>
      <w:r>
        <w:rPr>
          <w:bCs/>
        </w:rPr>
        <w:t>.</w:t>
      </w:r>
    </w:p>
    <w:p w14:paraId="34831CE5" w14:textId="77777777" w:rsidR="008F1674" w:rsidRDefault="008F1674">
      <w:pPr>
        <w:widowControl w:val="0"/>
        <w:jc w:val="both"/>
        <w:rPr>
          <w:bCs/>
        </w:rPr>
      </w:pPr>
    </w:p>
    <w:p w14:paraId="24F85802" w14:textId="77777777" w:rsidR="008F1674" w:rsidRDefault="008F1674">
      <w:pPr>
        <w:widowControl w:val="0"/>
        <w:jc w:val="both"/>
        <w:rPr>
          <w:b/>
          <w:bCs/>
        </w:rPr>
      </w:pPr>
    </w:p>
    <w:p w14:paraId="6654FDE5" w14:textId="77777777" w:rsidR="008F1674" w:rsidRDefault="008F1674">
      <w:pPr>
        <w:pStyle w:val="ListParagraph"/>
        <w:widowControl w:val="0"/>
        <w:numPr>
          <w:ilvl w:val="0"/>
          <w:numId w:val="1"/>
        </w:numPr>
        <w:jc w:val="both"/>
        <w:rPr>
          <w:b/>
          <w:bCs/>
        </w:rPr>
      </w:pPr>
      <w:r>
        <w:rPr>
          <w:b/>
          <w:bCs/>
        </w:rPr>
        <w:t>Funcionalidad (Qué permite):</w:t>
      </w:r>
    </w:p>
    <w:p w14:paraId="659D2ABB" w14:textId="77777777" w:rsidR="008F1674" w:rsidRDefault="008F1674">
      <w:pPr>
        <w:pStyle w:val="ListParagraph"/>
        <w:widowControl w:val="0"/>
        <w:jc w:val="both"/>
        <w:rPr>
          <w:b/>
          <w:bCs/>
        </w:rPr>
      </w:pPr>
    </w:p>
    <w:p w14:paraId="597D4164" w14:textId="77777777" w:rsidR="008F1674" w:rsidRDefault="008F1674">
      <w:pPr>
        <w:pStyle w:val="ListParagraph"/>
        <w:widowControl w:val="0"/>
        <w:jc w:val="both"/>
        <w:rPr>
          <w:bCs/>
        </w:rPr>
      </w:pPr>
      <w:r>
        <w:rPr>
          <w:bCs/>
        </w:rPr>
        <w:t>La aplicación va a permitir a los usuarios informarse sobre las patologías oculares de tres maneras diferentes. Por una parte, dispondrán de un buscador donde podrán: consultar los diferentes síntomas y encontrar la patología que padecen y además localizar por patología toda la información sobre ella.</w:t>
      </w:r>
    </w:p>
    <w:p w14:paraId="35428407" w14:textId="77777777" w:rsidR="008F1674" w:rsidRDefault="008F1674">
      <w:pPr>
        <w:pStyle w:val="ListParagraph"/>
        <w:widowControl w:val="0"/>
        <w:jc w:val="both"/>
        <w:rPr>
          <w:bCs/>
        </w:rPr>
      </w:pPr>
    </w:p>
    <w:p w14:paraId="53CFCD32" w14:textId="77777777" w:rsidR="008F1674" w:rsidRDefault="008F1674">
      <w:pPr>
        <w:pStyle w:val="ListParagraph"/>
        <w:widowControl w:val="0"/>
        <w:jc w:val="both"/>
        <w:rPr>
          <w:b/>
          <w:bCs/>
        </w:rPr>
      </w:pPr>
      <w:r>
        <w:rPr>
          <w:bCs/>
        </w:rPr>
        <w:t>Por último, tendrán la posibilidad de realizar un test/cuestionario cuya función principal será guiarles a modo de asistente para conseguir el nombre de la patología que padecen.</w:t>
      </w:r>
    </w:p>
    <w:p w14:paraId="65FFCA08" w14:textId="77777777" w:rsidR="008F1674" w:rsidRDefault="008F1674">
      <w:pPr>
        <w:widowControl w:val="0"/>
        <w:ind w:left="426"/>
        <w:jc w:val="both"/>
        <w:rPr>
          <w:b/>
          <w:bCs/>
        </w:rPr>
      </w:pPr>
    </w:p>
    <w:p w14:paraId="20F69111" w14:textId="77777777" w:rsidR="008F1674" w:rsidRDefault="008F1674">
      <w:pPr>
        <w:pStyle w:val="ListParagraph"/>
        <w:widowControl w:val="0"/>
        <w:numPr>
          <w:ilvl w:val="0"/>
          <w:numId w:val="1"/>
        </w:numPr>
        <w:jc w:val="both"/>
      </w:pPr>
      <w:r>
        <w:rPr>
          <w:b/>
          <w:bCs/>
        </w:rPr>
        <w:t>Vistas/Pantallas</w:t>
      </w:r>
    </w:p>
    <w:p w14:paraId="2E27EBD4" w14:textId="5300DB85" w:rsidR="008F1674" w:rsidRDefault="003F2074">
      <w:pPr>
        <w:pStyle w:val="ListParagraph"/>
        <w:widowControl w:val="0"/>
        <w:jc w:val="both"/>
      </w:pPr>
      <w:r>
        <w:rPr>
          <w:noProof/>
        </w:rPr>
        <w:drawing>
          <wp:anchor distT="0" distB="0" distL="0" distR="0" simplePos="0" relativeHeight="251658240" behindDoc="0" locked="0" layoutInCell="1" allowOverlap="1" wp14:anchorId="240C841D" wp14:editId="20D62973">
            <wp:simplePos x="0" y="0"/>
            <wp:positionH relativeFrom="column">
              <wp:posOffset>438150</wp:posOffset>
            </wp:positionH>
            <wp:positionV relativeFrom="paragraph">
              <wp:posOffset>252730</wp:posOffset>
            </wp:positionV>
            <wp:extent cx="5106035" cy="346202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06035" cy="34620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C8EF5C3" w14:textId="77777777" w:rsidR="008F1674" w:rsidRDefault="008F1674">
      <w:pPr>
        <w:pStyle w:val="ListParagraph"/>
        <w:widowControl w:val="0"/>
        <w:jc w:val="both"/>
      </w:pPr>
    </w:p>
    <w:p w14:paraId="23771A33" w14:textId="77777777" w:rsidR="008F1674" w:rsidRDefault="008F1674">
      <w:pPr>
        <w:pStyle w:val="ListParagraph"/>
        <w:widowControl w:val="0"/>
        <w:jc w:val="both"/>
      </w:pPr>
    </w:p>
    <w:p w14:paraId="2B34E0A2" w14:textId="77777777" w:rsidR="008F1674" w:rsidRDefault="008F1674">
      <w:pPr>
        <w:pStyle w:val="ListParagraph"/>
        <w:widowControl w:val="0"/>
        <w:jc w:val="both"/>
      </w:pPr>
    </w:p>
    <w:p w14:paraId="269A72FB" w14:textId="77777777" w:rsidR="008F1674" w:rsidRDefault="008F1674">
      <w:pPr>
        <w:pStyle w:val="ListParagraph"/>
        <w:widowControl w:val="0"/>
        <w:jc w:val="both"/>
      </w:pPr>
    </w:p>
    <w:p w14:paraId="0E39CFA5" w14:textId="77777777" w:rsidR="00950D3C" w:rsidRDefault="00950D3C" w:rsidP="00950D3C">
      <w:pPr>
        <w:pStyle w:val="ListParagraph"/>
        <w:widowControl w:val="0"/>
        <w:jc w:val="both"/>
        <w:rPr>
          <w:b/>
          <w:bCs/>
        </w:rPr>
      </w:pPr>
    </w:p>
    <w:p w14:paraId="5ADF92DB" w14:textId="77777777" w:rsidR="00950D3C" w:rsidRDefault="00950D3C" w:rsidP="00950D3C">
      <w:pPr>
        <w:pStyle w:val="ListParagraph"/>
        <w:widowControl w:val="0"/>
        <w:jc w:val="both"/>
        <w:rPr>
          <w:b/>
          <w:bCs/>
        </w:rPr>
      </w:pPr>
    </w:p>
    <w:p w14:paraId="4E11B1F3" w14:textId="77777777" w:rsidR="00950D3C" w:rsidRDefault="00950D3C" w:rsidP="00950D3C">
      <w:pPr>
        <w:pStyle w:val="ListParagraph"/>
        <w:widowControl w:val="0"/>
        <w:jc w:val="both"/>
        <w:rPr>
          <w:b/>
          <w:bCs/>
        </w:rPr>
      </w:pPr>
    </w:p>
    <w:p w14:paraId="17E4A1AE" w14:textId="77777777" w:rsidR="00950D3C" w:rsidRDefault="00950D3C" w:rsidP="00950D3C">
      <w:pPr>
        <w:pStyle w:val="ListParagraph"/>
        <w:widowControl w:val="0"/>
        <w:jc w:val="both"/>
        <w:rPr>
          <w:b/>
          <w:bCs/>
        </w:rPr>
      </w:pPr>
    </w:p>
    <w:p w14:paraId="391B40FD" w14:textId="77777777" w:rsidR="008F1674" w:rsidRDefault="008F1674">
      <w:pPr>
        <w:pStyle w:val="ListParagraph"/>
        <w:widowControl w:val="0"/>
        <w:numPr>
          <w:ilvl w:val="0"/>
          <w:numId w:val="1"/>
        </w:numPr>
        <w:jc w:val="both"/>
        <w:rPr>
          <w:b/>
          <w:bCs/>
        </w:rPr>
      </w:pPr>
      <w:r>
        <w:rPr>
          <w:b/>
          <w:bCs/>
        </w:rPr>
        <w:t>Modelo de base de datos (E/R)</w:t>
      </w:r>
    </w:p>
    <w:p w14:paraId="65990D43" w14:textId="77777777" w:rsidR="008F1674" w:rsidRDefault="008F1674">
      <w:pPr>
        <w:pStyle w:val="ListParagraph"/>
        <w:widowControl w:val="0"/>
        <w:jc w:val="both"/>
        <w:rPr>
          <w:b/>
          <w:bCs/>
        </w:rPr>
      </w:pPr>
    </w:p>
    <w:p w14:paraId="3B9EBE00" w14:textId="77777777" w:rsidR="008F1674" w:rsidRDefault="008F1674">
      <w:pPr>
        <w:pStyle w:val="ListParagraph"/>
        <w:widowControl w:val="0"/>
        <w:jc w:val="both"/>
        <w:rPr>
          <w:bCs/>
        </w:rPr>
      </w:pPr>
      <w:r>
        <w:rPr>
          <w:bCs/>
        </w:rPr>
        <w:t>Nuestro modelo de base de datos relacional esta ilustrada en la siguiente imagen:</w:t>
      </w:r>
    </w:p>
    <w:p w14:paraId="53EBC6BD" w14:textId="77777777" w:rsidR="008F1674" w:rsidRDefault="008F1674">
      <w:pPr>
        <w:pStyle w:val="ListParagraph"/>
        <w:widowControl w:val="0"/>
        <w:jc w:val="both"/>
        <w:rPr>
          <w:bCs/>
        </w:rPr>
      </w:pPr>
    </w:p>
    <w:p w14:paraId="1734181B" w14:textId="77777777" w:rsidR="008F1674" w:rsidRDefault="008F1674">
      <w:pPr>
        <w:pStyle w:val="ListParagraph"/>
        <w:widowControl w:val="0"/>
        <w:jc w:val="both"/>
        <w:rPr>
          <w:bCs/>
        </w:rPr>
      </w:pPr>
    </w:p>
    <w:p w14:paraId="448D764F" w14:textId="7AB74238" w:rsidR="008F1674" w:rsidRDefault="003F2074">
      <w:pPr>
        <w:pStyle w:val="ListParagraph"/>
        <w:widowControl w:val="0"/>
        <w:jc w:val="both"/>
        <w:rPr>
          <w:bCs/>
        </w:rPr>
      </w:pPr>
      <w:r>
        <w:rPr>
          <w:noProof/>
        </w:rPr>
        <w:drawing>
          <wp:anchor distT="0" distB="0" distL="0" distR="0" simplePos="0" relativeHeight="251657216" behindDoc="0" locked="0" layoutInCell="1" allowOverlap="1" wp14:anchorId="0F350004" wp14:editId="0F2432A3">
            <wp:simplePos x="0" y="0"/>
            <wp:positionH relativeFrom="column">
              <wp:align>center</wp:align>
            </wp:positionH>
            <wp:positionV relativeFrom="paragraph">
              <wp:posOffset>0</wp:posOffset>
            </wp:positionV>
            <wp:extent cx="5123815" cy="1780540"/>
            <wp:effectExtent l="0" t="0" r="698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3815" cy="17805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2009EE0" w14:textId="77777777" w:rsidR="008F1674" w:rsidRDefault="008F1674">
      <w:pPr>
        <w:pStyle w:val="ListParagraph"/>
        <w:widowControl w:val="0"/>
        <w:jc w:val="both"/>
        <w:rPr>
          <w:bCs/>
        </w:rPr>
      </w:pPr>
    </w:p>
    <w:p w14:paraId="6CDBB99C" w14:textId="77777777" w:rsidR="008F1674" w:rsidRDefault="008F1674">
      <w:pPr>
        <w:pStyle w:val="ListParagraph"/>
        <w:widowControl w:val="0"/>
        <w:jc w:val="both"/>
        <w:rPr>
          <w:bCs/>
        </w:rPr>
      </w:pPr>
    </w:p>
    <w:p w14:paraId="446C8564" w14:textId="77777777" w:rsidR="008F1674" w:rsidRDefault="008F1674">
      <w:pPr>
        <w:pStyle w:val="ListParagraph"/>
        <w:widowControl w:val="0"/>
        <w:jc w:val="both"/>
        <w:rPr>
          <w:bCs/>
        </w:rPr>
      </w:pPr>
    </w:p>
    <w:p w14:paraId="12463781" w14:textId="77777777" w:rsidR="008F1674" w:rsidRDefault="008F1674">
      <w:pPr>
        <w:pStyle w:val="ListParagraph"/>
        <w:widowControl w:val="0"/>
        <w:jc w:val="both"/>
        <w:rPr>
          <w:bCs/>
        </w:rPr>
      </w:pPr>
    </w:p>
    <w:p w14:paraId="2ACC121A" w14:textId="77777777" w:rsidR="008F1674" w:rsidRDefault="008F1674">
      <w:pPr>
        <w:pStyle w:val="ListParagraph"/>
        <w:widowControl w:val="0"/>
        <w:numPr>
          <w:ilvl w:val="0"/>
          <w:numId w:val="1"/>
        </w:numPr>
        <w:jc w:val="both"/>
        <w:rPr>
          <w:b/>
          <w:bCs/>
        </w:rPr>
      </w:pPr>
      <w:r>
        <w:rPr>
          <w:b/>
          <w:bCs/>
        </w:rPr>
        <w:t>Tipos de dispositivos admitidos</w:t>
      </w:r>
    </w:p>
    <w:p w14:paraId="71DF38CC" w14:textId="77777777" w:rsidR="008F1674" w:rsidRDefault="008F1674">
      <w:pPr>
        <w:pStyle w:val="ListParagraph"/>
        <w:widowControl w:val="0"/>
        <w:jc w:val="both"/>
        <w:rPr>
          <w:b/>
          <w:bCs/>
        </w:rPr>
      </w:pPr>
    </w:p>
    <w:p w14:paraId="1B92E3A5" w14:textId="77777777" w:rsidR="008F1674" w:rsidRDefault="008F1674">
      <w:pPr>
        <w:pStyle w:val="ListParagraph"/>
        <w:widowControl w:val="0"/>
        <w:jc w:val="both"/>
        <w:rPr>
          <w:bCs/>
        </w:rPr>
      </w:pPr>
      <w:r>
        <w:rPr>
          <w:bCs/>
        </w:rPr>
        <w:t>Los usuarios pueden tener acceso a la aplicación web a través de los siguientes dispositivos y navegadores:</w:t>
      </w:r>
    </w:p>
    <w:p w14:paraId="6D33FC64" w14:textId="77777777" w:rsidR="008F1674" w:rsidRDefault="008F1674">
      <w:pPr>
        <w:pStyle w:val="ListParagraph"/>
        <w:widowControl w:val="0"/>
        <w:jc w:val="both"/>
        <w:rPr>
          <w:bCs/>
        </w:rPr>
      </w:pPr>
    </w:p>
    <w:p w14:paraId="7E668528" w14:textId="77777777" w:rsidR="008F1674" w:rsidRDefault="008F1674">
      <w:pPr>
        <w:pStyle w:val="ListParagraph"/>
        <w:widowControl w:val="0"/>
        <w:numPr>
          <w:ilvl w:val="0"/>
          <w:numId w:val="4"/>
        </w:numPr>
        <w:ind w:left="1418" w:firstLine="0"/>
        <w:jc w:val="both"/>
        <w:rPr>
          <w:bCs/>
        </w:rPr>
      </w:pPr>
      <w:r>
        <w:rPr>
          <w:bCs/>
        </w:rPr>
        <w:t>Google Chrome</w:t>
      </w:r>
    </w:p>
    <w:p w14:paraId="3E0F410C" w14:textId="77777777" w:rsidR="008F1674" w:rsidRDefault="008F1674">
      <w:pPr>
        <w:pStyle w:val="ListParagraph"/>
        <w:widowControl w:val="0"/>
        <w:numPr>
          <w:ilvl w:val="0"/>
          <w:numId w:val="4"/>
        </w:numPr>
        <w:ind w:left="1418" w:firstLine="0"/>
        <w:jc w:val="both"/>
        <w:rPr>
          <w:bCs/>
        </w:rPr>
      </w:pPr>
      <w:r>
        <w:rPr>
          <w:bCs/>
        </w:rPr>
        <w:t>Mozilla Firefox</w:t>
      </w:r>
    </w:p>
    <w:p w14:paraId="6A3F4A64" w14:textId="77777777" w:rsidR="008F1674" w:rsidRDefault="008F1674">
      <w:pPr>
        <w:pStyle w:val="ListParagraph"/>
        <w:widowControl w:val="0"/>
        <w:numPr>
          <w:ilvl w:val="0"/>
          <w:numId w:val="4"/>
        </w:numPr>
        <w:ind w:left="1418" w:firstLine="0"/>
        <w:jc w:val="both"/>
        <w:rPr>
          <w:bCs/>
        </w:rPr>
      </w:pPr>
      <w:r>
        <w:rPr>
          <w:bCs/>
        </w:rPr>
        <w:t>Internet Explorer</w:t>
      </w:r>
    </w:p>
    <w:p w14:paraId="1915C0C9" w14:textId="77777777" w:rsidR="008F1674" w:rsidRDefault="008F1674">
      <w:pPr>
        <w:pStyle w:val="ListParagraph"/>
        <w:widowControl w:val="0"/>
        <w:numPr>
          <w:ilvl w:val="0"/>
          <w:numId w:val="4"/>
        </w:numPr>
        <w:ind w:left="1418" w:firstLine="0"/>
        <w:jc w:val="both"/>
        <w:rPr>
          <w:bCs/>
        </w:rPr>
      </w:pPr>
      <w:r>
        <w:rPr>
          <w:bCs/>
        </w:rPr>
        <w:t xml:space="preserve">Safari </w:t>
      </w:r>
    </w:p>
    <w:p w14:paraId="7291AC6B" w14:textId="77777777" w:rsidR="008F1674" w:rsidRDefault="008F1674">
      <w:pPr>
        <w:pStyle w:val="ListParagraph"/>
        <w:widowControl w:val="0"/>
        <w:numPr>
          <w:ilvl w:val="0"/>
          <w:numId w:val="4"/>
        </w:numPr>
        <w:ind w:left="1418" w:firstLine="0"/>
        <w:jc w:val="both"/>
        <w:rPr>
          <w:bCs/>
        </w:rPr>
      </w:pPr>
      <w:r>
        <w:rPr>
          <w:bCs/>
        </w:rPr>
        <w:t>Android</w:t>
      </w:r>
    </w:p>
    <w:p w14:paraId="59907710" w14:textId="77777777" w:rsidR="008F1674" w:rsidRDefault="008F1674">
      <w:pPr>
        <w:pStyle w:val="ListParagraph"/>
        <w:widowControl w:val="0"/>
        <w:numPr>
          <w:ilvl w:val="0"/>
          <w:numId w:val="4"/>
        </w:numPr>
        <w:ind w:left="1418" w:firstLine="0"/>
        <w:jc w:val="both"/>
        <w:rPr>
          <w:bCs/>
        </w:rPr>
      </w:pPr>
      <w:r>
        <w:rPr>
          <w:bCs/>
        </w:rPr>
        <w:t>iOS</w:t>
      </w:r>
    </w:p>
    <w:p w14:paraId="163473C3" w14:textId="77777777" w:rsidR="008F1674" w:rsidRDefault="008F1674">
      <w:pPr>
        <w:pStyle w:val="ListParagraph"/>
        <w:widowControl w:val="0"/>
        <w:ind w:left="1418"/>
        <w:jc w:val="both"/>
        <w:rPr>
          <w:bCs/>
        </w:rPr>
      </w:pPr>
    </w:p>
    <w:p w14:paraId="7549B63C" w14:textId="77777777" w:rsidR="008F1674" w:rsidRDefault="008F1674">
      <w:pPr>
        <w:pStyle w:val="ListParagraph"/>
        <w:widowControl w:val="0"/>
        <w:jc w:val="both"/>
        <w:rPr>
          <w:b/>
          <w:bCs/>
        </w:rPr>
      </w:pPr>
    </w:p>
    <w:p w14:paraId="27E1170E" w14:textId="77777777" w:rsidR="008F1674" w:rsidRDefault="008F1674">
      <w:pPr>
        <w:pStyle w:val="ListParagraph"/>
        <w:widowControl w:val="0"/>
        <w:numPr>
          <w:ilvl w:val="0"/>
          <w:numId w:val="1"/>
        </w:numPr>
        <w:jc w:val="both"/>
        <w:rPr>
          <w:rFonts w:ascii="Times" w:hAnsi="Times" w:cs="Times"/>
        </w:rPr>
      </w:pPr>
      <w:r>
        <w:rPr>
          <w:b/>
          <w:bCs/>
        </w:rPr>
        <w:t>Problemas pendientes</w:t>
      </w:r>
    </w:p>
    <w:p w14:paraId="013E4649" w14:textId="77777777" w:rsidR="008F1674" w:rsidRDefault="008F1674">
      <w:pPr>
        <w:widowControl w:val="0"/>
        <w:jc w:val="both"/>
        <w:rPr>
          <w:rFonts w:ascii="Times" w:hAnsi="Times" w:cs="Times"/>
        </w:rPr>
      </w:pPr>
    </w:p>
    <w:p w14:paraId="4D1B1BF6" w14:textId="77777777" w:rsidR="008F1674" w:rsidRDefault="008F1674">
      <w:pPr>
        <w:jc w:val="both"/>
      </w:pPr>
    </w:p>
    <w:sectPr w:rsidR="008F1674">
      <w:pgSz w:w="12240" w:h="15840"/>
      <w:pgMar w:top="1417" w:right="1701" w:bottom="1417" w:left="1701" w:header="720" w:footer="720" w:gutter="0"/>
      <w:cols w:space="72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font949">
    <w:charset w:val="00"/>
    <w:family w:val="auto"/>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angal">
    <w:panose1 w:val="00000000000000000000"/>
    <w:charset w:val="01"/>
    <w:family w:val="roman"/>
    <w:notTrueType/>
    <w:pitch w:val="variable"/>
    <w:sig w:usb0="00002000" w:usb1="00000000" w:usb2="00000000" w:usb3="00000000" w:csb0="0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Num15"/>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0000002"/>
    <w:multiLevelType w:val="multilevel"/>
    <w:tmpl w:val="00000002"/>
    <w:name w:val="WWNum18"/>
    <w:lvl w:ilvl="0">
      <w:start w:val="1"/>
      <w:numFmt w:val="bullet"/>
      <w:lvlText w:val="-"/>
      <w:lvlJc w:val="left"/>
      <w:pPr>
        <w:tabs>
          <w:tab w:val="num" w:pos="0"/>
        </w:tabs>
        <w:ind w:left="1068" w:hanging="360"/>
      </w:pPr>
      <w:rPr>
        <w:rFonts w:ascii="Calibri" w:hAnsi="Calibri" w:cs="font949"/>
      </w:rPr>
    </w:lvl>
    <w:lvl w:ilvl="1">
      <w:start w:val="1"/>
      <w:numFmt w:val="bullet"/>
      <w:lvlText w:val="o"/>
      <w:lvlJc w:val="left"/>
      <w:pPr>
        <w:tabs>
          <w:tab w:val="num" w:pos="0"/>
        </w:tabs>
        <w:ind w:left="1788" w:hanging="360"/>
      </w:pPr>
      <w:rPr>
        <w:rFonts w:ascii="Courier New" w:hAnsi="Courier New" w:cs="Courier New"/>
      </w:rPr>
    </w:lvl>
    <w:lvl w:ilvl="2">
      <w:start w:val="1"/>
      <w:numFmt w:val="bullet"/>
      <w:lvlText w:val=""/>
      <w:lvlJc w:val="left"/>
      <w:pPr>
        <w:tabs>
          <w:tab w:val="num" w:pos="0"/>
        </w:tabs>
        <w:ind w:left="2508" w:hanging="360"/>
      </w:pPr>
      <w:rPr>
        <w:rFonts w:ascii="Wingdings" w:hAnsi="Wingdings"/>
      </w:rPr>
    </w:lvl>
    <w:lvl w:ilvl="3">
      <w:start w:val="1"/>
      <w:numFmt w:val="bullet"/>
      <w:lvlText w:val=""/>
      <w:lvlJc w:val="left"/>
      <w:pPr>
        <w:tabs>
          <w:tab w:val="num" w:pos="0"/>
        </w:tabs>
        <w:ind w:left="3228" w:hanging="360"/>
      </w:pPr>
      <w:rPr>
        <w:rFonts w:ascii="Symbol" w:hAnsi="Symbol"/>
      </w:rPr>
    </w:lvl>
    <w:lvl w:ilvl="4">
      <w:start w:val="1"/>
      <w:numFmt w:val="bullet"/>
      <w:lvlText w:val="o"/>
      <w:lvlJc w:val="left"/>
      <w:pPr>
        <w:tabs>
          <w:tab w:val="num" w:pos="0"/>
        </w:tabs>
        <w:ind w:left="3948" w:hanging="360"/>
      </w:pPr>
      <w:rPr>
        <w:rFonts w:ascii="Courier New" w:hAnsi="Courier New" w:cs="Courier New"/>
      </w:rPr>
    </w:lvl>
    <w:lvl w:ilvl="5">
      <w:start w:val="1"/>
      <w:numFmt w:val="bullet"/>
      <w:lvlText w:val=""/>
      <w:lvlJc w:val="left"/>
      <w:pPr>
        <w:tabs>
          <w:tab w:val="num" w:pos="0"/>
        </w:tabs>
        <w:ind w:left="4668" w:hanging="360"/>
      </w:pPr>
      <w:rPr>
        <w:rFonts w:ascii="Wingdings" w:hAnsi="Wingdings"/>
      </w:rPr>
    </w:lvl>
    <w:lvl w:ilvl="6">
      <w:start w:val="1"/>
      <w:numFmt w:val="bullet"/>
      <w:lvlText w:val=""/>
      <w:lvlJc w:val="left"/>
      <w:pPr>
        <w:tabs>
          <w:tab w:val="num" w:pos="0"/>
        </w:tabs>
        <w:ind w:left="5388" w:hanging="360"/>
      </w:pPr>
      <w:rPr>
        <w:rFonts w:ascii="Symbol" w:hAnsi="Symbol"/>
      </w:rPr>
    </w:lvl>
    <w:lvl w:ilvl="7">
      <w:start w:val="1"/>
      <w:numFmt w:val="bullet"/>
      <w:lvlText w:val="o"/>
      <w:lvlJc w:val="left"/>
      <w:pPr>
        <w:tabs>
          <w:tab w:val="num" w:pos="0"/>
        </w:tabs>
        <w:ind w:left="6108" w:hanging="360"/>
      </w:pPr>
      <w:rPr>
        <w:rFonts w:ascii="Courier New" w:hAnsi="Courier New" w:cs="Courier New"/>
      </w:rPr>
    </w:lvl>
    <w:lvl w:ilvl="8">
      <w:start w:val="1"/>
      <w:numFmt w:val="bullet"/>
      <w:lvlText w:val=""/>
      <w:lvlJc w:val="left"/>
      <w:pPr>
        <w:tabs>
          <w:tab w:val="num" w:pos="0"/>
        </w:tabs>
        <w:ind w:left="6828" w:hanging="360"/>
      </w:pPr>
      <w:rPr>
        <w:rFonts w:ascii="Wingdings" w:hAnsi="Wingdings"/>
      </w:rPr>
    </w:lvl>
  </w:abstractNum>
  <w:abstractNum w:abstractNumId="2">
    <w:nsid w:val="00000003"/>
    <w:multiLevelType w:val="multilevel"/>
    <w:tmpl w:val="00000003"/>
    <w:name w:val="WWNum19"/>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
    <w:nsid w:val="00000004"/>
    <w:multiLevelType w:val="multilevel"/>
    <w:tmpl w:val="00000004"/>
    <w:name w:val="WWNum2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2"/>
  <w:displayBackgroundShape/>
  <w:embedSystemFonts/>
  <w:revisionView w:insDel="0" w:formatting="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3C"/>
    <w:rsid w:val="003F2074"/>
    <w:rsid w:val="008F1674"/>
    <w:rsid w:val="00950D3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8B0C6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_tradnl"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faultParagraphFont">
    <w:name w:val="Default Paragraph Font"/>
  </w:style>
  <w:style w:type="character" w:styleId="Hipervnculo">
    <w:name w:val="Hyperlink"/>
    <w:basedOn w:val="DefaultParagraphFont"/>
  </w:style>
  <w:style w:type="character" w:customStyle="1" w:styleId="FollowedHyperlink">
    <w:name w:val="FollowedHyperlink"/>
    <w:basedOn w:val="DefaultParagraphFont"/>
  </w:style>
  <w:style w:type="character" w:customStyle="1" w:styleId="ListLabel1">
    <w:name w:val="ListLabel 1"/>
    <w:rPr>
      <w:b/>
    </w:rPr>
  </w:style>
  <w:style w:type="character" w:customStyle="1" w:styleId="ListLabel2">
    <w:name w:val="ListLabel 2"/>
    <w:rPr>
      <w:rFonts w:cs="font949"/>
    </w:rPr>
  </w:style>
  <w:style w:type="character" w:customStyle="1" w:styleId="ListLabel3">
    <w:name w:val="ListLabel 3"/>
    <w:rPr>
      <w:rFonts w:cs="Courier New"/>
    </w:rPr>
  </w:style>
  <w:style w:type="character" w:customStyle="1" w:styleId="ListLabel4">
    <w:name w:val="ListLabel 4"/>
    <w:rPr>
      <w:rFonts w:cs="Times New Roman"/>
    </w:rPr>
  </w:style>
  <w:style w:type="character" w:customStyle="1" w:styleId="ListLabel5">
    <w:name w:val="ListLabel 5"/>
    <w:rPr>
      <w:sz w:val="20"/>
    </w:rPr>
  </w:style>
  <w:style w:type="paragraph" w:customStyle="1" w:styleId="Encabezado1">
    <w:name w:val="Encabezado1"/>
    <w:basedOn w:val="Normal"/>
    <w:next w:val="Textoindependiente"/>
    <w:pPr>
      <w:keepNext/>
      <w:spacing w:before="240" w:after="120"/>
    </w:p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style>
  <w:style w:type="paragraph" w:customStyle="1" w:styleId="ndice">
    <w:name w:val="Índice"/>
    <w:basedOn w:val="Normal"/>
    <w:pPr>
      <w:suppressLineNumbers/>
    </w:pPr>
    <w:rPr>
      <w:rFonts w:cs="Mangal"/>
    </w:rPr>
  </w:style>
  <w:style w:type="paragraph" w:customStyle="1"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royectoPatologiasVisuales"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568</Words>
  <Characters>3126</Characters>
  <Application>Microsoft Macintosh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3687</CharactersWithSpaces>
  <SharedDoc>false</SharedDoc>
  <HLinks>
    <vt:vector size="6" baseType="variant">
      <vt:variant>
        <vt:i4>1900599</vt:i4>
      </vt:variant>
      <vt:variant>
        <vt:i4>0</vt:i4>
      </vt:variant>
      <vt:variant>
        <vt:i4>0</vt:i4>
      </vt:variant>
      <vt:variant>
        <vt:i4>5</vt:i4>
      </vt:variant>
      <vt:variant>
        <vt:lpwstr>https://github.com/proyectoPatologiasVisuales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cp:lastModifiedBy>Usuario de Microsoft Office</cp:lastModifiedBy>
  <cp:revision>2</cp:revision>
  <cp:lastPrinted>1601-01-01T00:00:00Z</cp:lastPrinted>
  <dcterms:created xsi:type="dcterms:W3CDTF">2017-02-02T17:34:00Z</dcterms:created>
  <dcterms:modified xsi:type="dcterms:W3CDTF">2017-02-02T17:34:00Z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